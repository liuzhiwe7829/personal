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PMP认证考试申请表</w:t>
      </w:r>
    </w:p>
    <w:p>
      <w:pPr>
        <w:jc w:val="center"/>
        <w:rPr>
          <w:rFonts w:ascii="宋体" w:hAnsi="宋体"/>
          <w:b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Text Box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0pt;margin-top:0pt;height:50pt;width:50pt;visibility:hidden;z-index:251657216;mso-width-relative:page;mso-height-relative:page;" fillcolor="#FFFFFF" filled="t" stroked="t" coordsize="21600,21600" o:gfxdata="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EP6stAAAAAFAQAADwAAAAAA&#10;AAABACAAAAAiAAAAZHJzL2Rvd25yZXYueG1sUEsBAhQAFAAAAAgAh07iQP/PjsEbAgAARAQAAA4A&#10;AAAAAAAAAQAgAAAAHwEAAGRycy9lMm9Eb2MueG1sUEsFBgAAAAAGAAYAWQEAAKwFAAAAAA==&#10;"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  <w:r>
        <w:rPr>
          <w:rFonts w:ascii="宋体" w:hAnsi="宋体"/>
          <w:b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  <w:t>※填表须知事项※</w:t>
      </w:r>
    </w:p>
    <w:p>
      <w:pPr>
        <w:numPr>
          <w:ilvl w:val="0"/>
          <w:numId w:val="1"/>
        </w:numPr>
        <w:rPr>
          <w:rFonts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  <w:t>请按要求</w:t>
      </w:r>
      <w:r>
        <w:rPr>
          <w:rFonts w:ascii="宋体" w:hAnsi="宋体"/>
          <w:b/>
          <w:color w:val="FF0000"/>
        </w:rPr>
        <w:t>认真填写PMP考生信息采集表</w:t>
      </w:r>
      <w:r>
        <w:rPr>
          <w:rFonts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  <w:t>，班主任老师是完全按照您提供的资料进行考试注册，如因您提供的资料不准确造成的一切后果，由学员自行负责。</w:t>
      </w:r>
    </w:p>
    <w:p>
      <w:pPr>
        <w:numPr>
          <w:ilvl w:val="0"/>
          <w:numId w:val="2"/>
        </w:numPr>
        <w:rPr>
          <w:rFonts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  <w:t>此表格信息</w:t>
      </w:r>
      <w:r>
        <w:rPr>
          <w:rFonts w:hint="eastAsia" w:ascii="宋体" w:hAnsi="宋体"/>
          <w:b/>
          <w:color w:val="FF0000"/>
        </w:rPr>
        <w:t>中英文都是必须填写的</w:t>
      </w:r>
      <w:r>
        <w:rPr>
          <w:rFonts w:hint="eastAsia"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  <w:t>，中文表格用于注册国家外专局报考信息，英文表格用于注册P</w:t>
      </w:r>
      <w:r>
        <w:rPr>
          <w:rFonts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  <w:t>MI</w:t>
      </w:r>
      <w:r>
        <w:rPr>
          <w:rFonts w:hint="eastAsia"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  <w:t>考试资格申请。</w:t>
      </w:r>
    </w:p>
    <w:p>
      <w:pPr>
        <w:numPr>
          <w:ilvl w:val="0"/>
          <w:numId w:val="2"/>
        </w:numPr>
        <w:rPr>
          <w:rFonts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  <w:t>本科以上学历要求</w:t>
      </w:r>
      <w:r>
        <w:rPr>
          <w:rFonts w:hint="eastAsia" w:ascii="宋体" w:hAnsi="宋体"/>
          <w:b/>
          <w:color w:val="FF0000"/>
        </w:rPr>
        <w:t>3年</w:t>
      </w:r>
      <w:r>
        <w:rPr>
          <w:rFonts w:hint="eastAsia"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  <w:t>工作经验，专科以下学历要求</w:t>
      </w:r>
      <w:r>
        <w:rPr>
          <w:rFonts w:hint="eastAsia" w:ascii="宋体" w:hAnsi="宋体"/>
          <w:b/>
          <w:color w:val="FF0000"/>
        </w:rPr>
        <w:t>5年</w:t>
      </w:r>
      <w:r>
        <w:rPr>
          <w:rFonts w:hint="eastAsia"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  <w:t>工作经验，表格中项目经验相关信息不会电话核验，但是内容要完整。</w:t>
      </w:r>
    </w:p>
    <w:p>
      <w:pPr>
        <w:rPr>
          <w:rFonts w:ascii="宋体" w:hAnsi="宋体"/>
          <w:b/>
          <w:color w:val="1F497D" w:themeColor="text2"/>
          <w14:textFill>
            <w14:solidFill>
              <w14:schemeClr w14:val="tx2"/>
            </w14:solidFill>
          </w14:textFill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/>
          <w:b/>
          <w:sz w:val="48"/>
          <w:szCs w:val="48"/>
        </w:rPr>
        <w:t>中文申请表</w:t>
      </w:r>
    </w:p>
    <w:p>
      <w:pPr>
        <w:jc w:val="center"/>
        <w:rPr>
          <w:rFonts w:ascii="宋体" w:hAnsi="宋体"/>
          <w:b/>
          <w:color w:val="254061" w:themeColor="accent1" w:themeShade="80"/>
          <w:sz w:val="28"/>
          <w:szCs w:val="28"/>
        </w:rPr>
      </w:pPr>
      <w:r>
        <w:rPr>
          <w:rFonts w:eastAsia="Times New Roman"/>
          <w:b/>
          <w:color w:val="254061" w:themeColor="accent1" w:themeShade="80"/>
          <w:sz w:val="28"/>
          <w:szCs w:val="28"/>
        </w:rPr>
        <w:t>（</w:t>
      </w:r>
      <w:r>
        <w:rPr>
          <w:rFonts w:ascii="宋体" w:hAnsi="宋体"/>
          <w:b/>
          <w:color w:val="254061" w:themeColor="accent1" w:themeShade="80"/>
          <w:sz w:val="28"/>
          <w:szCs w:val="28"/>
        </w:rPr>
        <w:t>下面的每一个空格必须用</w:t>
      </w:r>
      <w:r>
        <w:rPr>
          <w:rFonts w:ascii="微软雅黑" w:hAnsi="微软雅黑" w:eastAsia="微软雅黑"/>
          <w:b/>
          <w:color w:val="FF0000"/>
          <w:sz w:val="36"/>
          <w:szCs w:val="36"/>
        </w:rPr>
        <w:t>中文</w:t>
      </w:r>
      <w:r>
        <w:rPr>
          <w:rFonts w:ascii="宋体" w:hAnsi="宋体"/>
          <w:b/>
          <w:color w:val="254061" w:themeColor="accent1" w:themeShade="80"/>
          <w:sz w:val="28"/>
          <w:szCs w:val="28"/>
        </w:rPr>
        <w:t>填写，不允许空置）</w:t>
      </w:r>
    </w:p>
    <w:tbl>
      <w:tblPr>
        <w:tblStyle w:val="31"/>
        <w:tblW w:w="980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700"/>
        <w:gridCol w:w="1137"/>
        <w:gridCol w:w="991"/>
        <w:gridCol w:w="1582"/>
        <w:gridCol w:w="1253"/>
        <w:gridCol w:w="1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1" w:hRule="atLeast"/>
          <w:jc w:val="center"/>
        </w:trPr>
        <w:tc>
          <w:tcPr>
            <w:tcW w:w="131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ascii="宋体" w:hAnsi="宋体"/>
                <w:b/>
                <w:sz w:val="18"/>
                <w:szCs w:val="18"/>
              </w:rPr>
              <w:t>中文姓名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刘志伟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性别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1582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出生日期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  <w:lang w:val="en-US" w:eastAsia="zh-CN"/>
              </w:rPr>
              <w:t>1992</w:t>
            </w: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年/</w:t>
            </w: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月/</w:t>
            </w: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日</w:t>
            </w:r>
          </w:p>
        </w:tc>
        <w:tc>
          <w:tcPr>
            <w:tcW w:w="182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照</w:t>
            </w: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如有请提供</w:t>
            </w: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" w:hRule="atLeast"/>
          <w:jc w:val="center"/>
        </w:trPr>
        <w:tc>
          <w:tcPr>
            <w:tcW w:w="131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证件类型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居民身份证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证件号码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382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411282199203101519</w:t>
            </w:r>
          </w:p>
        </w:tc>
        <w:tc>
          <w:tcPr>
            <w:tcW w:w="1827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31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毕业院校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38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江西理工大学</w:t>
            </w:r>
          </w:p>
        </w:tc>
        <w:tc>
          <w:tcPr>
            <w:tcW w:w="1582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毕业时间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  <w:lang w:val="en-US" w:eastAsia="zh-CN"/>
              </w:rPr>
              <w:t>2016</w:t>
            </w: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年/</w:t>
            </w: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月/</w:t>
            </w: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日</w:t>
            </w:r>
          </w:p>
        </w:tc>
        <w:tc>
          <w:tcPr>
            <w:tcW w:w="1827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131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专业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sdt>
          <w:sdtPr>
            <w:rPr>
              <w:rFonts w:ascii="宋体" w:hAnsi="宋体"/>
              <w:b/>
              <w:color w:val="A6A6A6" w:themeColor="background1" w:themeShade="A6"/>
              <w:sz w:val="18"/>
              <w:szCs w:val="18"/>
            </w:rPr>
            <w:id w:val="1986663416"/>
            <w:placeholder>
              <w:docPart w:val="DefaultPlaceholder_-1854013440"/>
            </w:placeholder>
          </w:sdtPr>
          <w:sdtEndPr>
            <w:rPr>
              <w:rFonts w:ascii="宋体" w:hAnsi="宋体"/>
              <w:b/>
              <w:color w:val="A6A6A6" w:themeColor="background1" w:themeShade="A6"/>
              <w:sz w:val="18"/>
              <w:szCs w:val="18"/>
            </w:rPr>
          </w:sdtEndPr>
          <w:sdtContent>
            <w:sdt>
              <w:sdtPr>
                <w:rPr>
                  <w:rFonts w:ascii="宋体" w:hAnsi="宋体"/>
                  <w:b/>
                  <w:color w:val="A6A6A6" w:themeColor="background1" w:themeShade="A6"/>
                  <w:sz w:val="18"/>
                  <w:szCs w:val="18"/>
                </w:rPr>
                <w:id w:val="-270480759"/>
                <w:placeholder>
                  <w:docPart w:val="DefaultPlaceholder_-1854013438"/>
                </w:placeholder>
                <w:dropDownList>
                  <w:listItem w:value="-请选择-"/>
                  <w:listItem w:displayText="法学" w:value="法学"/>
                  <w:listItem w:displayText="工学" w:value="工学"/>
                  <w:listItem w:displayText="管理学" w:value="管理学"/>
                  <w:listItem w:displayText="教育学" w:value="教育学"/>
                  <w:listItem w:displayText="经济学" w:value="经济学"/>
                  <w:listItem w:displayText="理学" w:value="理学"/>
                  <w:listItem w:displayText="历史学" w:value="历史学"/>
                  <w:listItem w:displayText="农学" w:value="农学"/>
                  <w:listItem w:displayText="体育" w:value="体育"/>
                  <w:listItem w:displayText="文学" w:value="文学"/>
                  <w:listItem w:displayText="医学" w:value="医学"/>
                  <w:listItem w:displayText="艺术" w:value="艺术"/>
                  <w:listItem w:displayText="语言类" w:value="语言类"/>
                  <w:listItem w:displayText="哲学" w:value="哲学"/>
                  <w:listItem w:displayText="其他" w:value="其他"/>
                </w:dropDownList>
              </w:sdtPr>
              <w:sdtEndPr>
                <w:rPr>
                  <w:rFonts w:ascii="宋体" w:hAnsi="宋体"/>
                  <w:b/>
                  <w:color w:val="A6A6A6" w:themeColor="background1" w:themeShade="A6"/>
                  <w:sz w:val="18"/>
                  <w:szCs w:val="18"/>
                </w:rPr>
              </w:sdtEndPr>
              <w:sdtContent>
                <w:tc>
                  <w:tcPr>
                    <w:tcW w:w="2837" w:type="dxa"/>
                    <w:gridSpan w:val="2"/>
                    <w:vAlign w:val="center"/>
                  </w:tcPr>
                  <w:p>
                    <w:pPr>
                      <w:jc w:val="center"/>
                      <w:rPr>
                        <w:rFonts w:ascii="宋体" w:hAnsi="宋体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="宋体" w:hAnsi="宋体" w:eastAsia="宋体" w:cs="Times New Roman"/>
                        <w:b/>
                        <w:color w:val="A6A6A6" w:themeColor="background1" w:themeShade="A6"/>
                        <w:sz w:val="18"/>
                        <w:szCs w:val="18"/>
                        <w:lang w:val="en-US" w:eastAsia="zh-CN" w:bidi="ar-SA"/>
                      </w:rPr>
                      <w:t>工学</w:t>
                    </w:r>
                  </w:p>
                </w:tc>
              </w:sdtContent>
            </w:sdt>
          </w:sdtContent>
        </w:sdt>
        <w:tc>
          <w:tcPr>
            <w:tcW w:w="99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学历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8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本科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是否有学士学位证书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4" w:hRule="atLeast"/>
          <w:jc w:val="center"/>
        </w:trPr>
        <w:tc>
          <w:tcPr>
            <w:tcW w:w="131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从事行业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sdt>
          <w:sdtPr>
            <w:rPr>
              <w:rFonts w:ascii="宋体" w:hAnsi="宋体"/>
              <w:b/>
              <w:sz w:val="18"/>
              <w:szCs w:val="18"/>
            </w:rPr>
            <w:id w:val="-527569427"/>
            <w:placeholder>
              <w:docPart w:val="DefaultPlaceholder_-1854013438"/>
            </w:placeholder>
            <w:dropDownList>
              <w:listItem w:value="选择一项。"/>
              <w:listItem w:displayText="-请选择-" w:value="-请选择-"/>
              <w:listItem w:displayText="农、林、牧、渔" w:value="农、林、牧、渔"/>
              <w:listItem w:displayText="采矿" w:value="采矿"/>
              <w:listItem w:displayText="制造" w:value="制造"/>
              <w:listItem w:displayText="电力、燃气及水的生产和供应" w:value="电力、燃气及水的生产和供应"/>
              <w:listItem w:displayText="建筑" w:value="建筑"/>
              <w:listItem w:displayText="交通运输、仓储和邮政" w:value="交通运输、仓储和邮政"/>
              <w:listItem w:displayText="信息传输、计算机服务和软件" w:value="信息传输、计算机服务和软件"/>
              <w:listItem w:displayText="批发和零售" w:value="批发和零售"/>
              <w:listItem w:displayText="住宿和餐饮" w:value="住宿和餐饮"/>
              <w:listItem w:displayText="金融" w:value="金融"/>
              <w:listItem w:displayText="房地产" w:value="房地产"/>
              <w:listItem w:displayText="租赁和商务服务" w:value="租赁和商务服务"/>
              <w:listItem w:displayText="科学研究、技术服务和地质勘查" w:value="科学研究、技术服务和地质勘查"/>
              <w:listItem w:displayText="水利、环境和公共设施管理" w:value="水利、环境和公共设施管理"/>
              <w:listItem w:displayText="居民服务和其他服务" w:value="居民服务和其他服务"/>
              <w:listItem w:displayText="教育" w:value="教育"/>
              <w:listItem w:displayText="卫生、社会保障和社会福利" w:value="卫生、社会保障和社会福利"/>
              <w:listItem w:displayText="文化、体育和娱乐" w:value="文化、体育和娱乐"/>
              <w:listItem w:displayText="公共管理与社会组织" w:value="公共管理与社会组织"/>
              <w:listItem w:displayText="国际组织" w:value="国际组织"/>
              <w:listItem w:displayText="其他" w:value="其他"/>
            </w:dropDownList>
          </w:sdtPr>
          <w:sdtEndPr>
            <w:rPr>
              <w:rFonts w:ascii="宋体" w:hAnsi="宋体"/>
              <w:b/>
              <w:sz w:val="18"/>
              <w:szCs w:val="18"/>
            </w:rPr>
          </w:sdtEndPr>
          <w:sdtContent>
            <w:tc>
              <w:tcPr>
                <w:tcW w:w="2837" w:type="dxa"/>
                <w:gridSpan w:val="2"/>
                <w:vAlign w:val="center"/>
              </w:tcPr>
              <w:p>
                <w:pPr>
                  <w:jc w:val="center"/>
                  <w:rPr>
                    <w:rFonts w:ascii="宋体" w:hAnsi="宋体"/>
                    <w:b/>
                    <w:sz w:val="18"/>
                    <w:szCs w:val="18"/>
                  </w:rPr>
                </w:pPr>
                <w:r>
                  <w:rPr>
                    <w:rFonts w:ascii="宋体" w:hAnsi="宋体" w:eastAsia="宋体" w:cs="Times New Roman"/>
                    <w:b/>
                    <w:sz w:val="18"/>
                    <w:szCs w:val="18"/>
                    <w:lang w:val="en-US" w:eastAsia="zh-CN" w:bidi="ar-SA"/>
                  </w:rPr>
                  <w:t>信息传输、计算机服务和软件</w:t>
                </w:r>
              </w:p>
            </w:tc>
          </w:sdtContent>
        </w:sdt>
        <w:tc>
          <w:tcPr>
            <w:tcW w:w="99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现在单位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66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富德财产保险股份有限公司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31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企业类型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sdt>
          <w:sdtPr>
            <w:rPr>
              <w:rFonts w:ascii="宋体" w:hAnsi="宋体"/>
              <w:b/>
              <w:color w:val="A6A6A6" w:themeColor="background1" w:themeShade="A6"/>
              <w:sz w:val="18"/>
              <w:szCs w:val="18"/>
            </w:rPr>
            <w:id w:val="1596290146"/>
            <w:placeholder>
              <w:docPart w:val="DefaultPlaceholder_-1854013438"/>
            </w:placeholder>
            <w:dropDownList>
              <w:listItem w:value="选择一项。"/>
              <w:listItem w:displayText="-请选择-" w:value="-请选择-"/>
              <w:listItem w:displayText="国企" w:value="国企"/>
              <w:listItem w:displayText="外企" w:value="外企"/>
              <w:listItem w:displayText="民企" w:value="民企"/>
              <w:listItem w:displayText="国家机关" w:value="国家机关"/>
              <w:listItem w:displayText="事业单位" w:value="事业单位"/>
              <w:listItem w:displayText="社会团体" w:value="社会团体"/>
              <w:listItem w:displayText="个体" w:value="个体"/>
              <w:listItem w:displayText="其他" w:value="其他"/>
            </w:dropDownList>
          </w:sdtPr>
          <w:sdtEndPr>
            <w:rPr>
              <w:rFonts w:ascii="宋体" w:hAnsi="宋体"/>
              <w:b/>
              <w:color w:val="A6A6A6" w:themeColor="background1" w:themeShade="A6"/>
              <w:sz w:val="18"/>
              <w:szCs w:val="18"/>
            </w:rPr>
          </w:sdtEndPr>
          <w:sdtContent>
            <w:tc>
              <w:tcPr>
                <w:tcW w:w="3828" w:type="dxa"/>
                <w:gridSpan w:val="3"/>
                <w:vAlign w:val="center"/>
              </w:tcPr>
              <w:p>
                <w:pPr>
                  <w:jc w:val="center"/>
                  <w:rPr>
                    <w:rFonts w:ascii="宋体" w:hAnsi="宋体"/>
                    <w:b/>
                    <w:color w:val="A6A6A6" w:themeColor="background1" w:themeShade="A6"/>
                    <w:sz w:val="18"/>
                    <w:szCs w:val="18"/>
                  </w:rPr>
                </w:pPr>
                <w:r>
                  <w:rPr>
                    <w:rFonts w:ascii="宋体" w:hAnsi="宋体" w:eastAsia="宋体" w:cs="Times New Roman"/>
                    <w:b/>
                    <w:color w:val="A6A6A6" w:themeColor="background1" w:themeShade="A6"/>
                    <w:sz w:val="18"/>
                    <w:szCs w:val="18"/>
                    <w:lang w:val="en-US" w:eastAsia="zh-CN" w:bidi="ar-SA"/>
                  </w:rPr>
                  <w:t>民企</w:t>
                </w:r>
              </w:p>
            </w:tc>
          </w:sdtContent>
        </w:sdt>
        <w:tc>
          <w:tcPr>
            <w:tcW w:w="1582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职务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308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系统分析设计师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jc w:val="center"/>
        </w:trPr>
        <w:tc>
          <w:tcPr>
            <w:tcW w:w="131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联系方式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固定电话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21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手机号码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3080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17602107829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atLeast"/>
          <w:jc w:val="center"/>
        </w:trPr>
        <w:tc>
          <w:tcPr>
            <w:tcW w:w="1314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电子邮箱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790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544879146@qq.com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4" w:hRule="atLeast"/>
          <w:jc w:val="center"/>
        </w:trPr>
        <w:tc>
          <w:tcPr>
            <w:tcW w:w="1314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备用邮箱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790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zhiwei.liu003@china-cri.com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  <w:jc w:val="center"/>
        </w:trPr>
        <w:tc>
          <w:tcPr>
            <w:tcW w:w="1314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通讯地址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371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广东省深圳市龙岗区龙潭路紫薇花园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邮政编码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518116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  <w:jc w:val="center"/>
        </w:trPr>
        <w:tc>
          <w:tcPr>
            <w:tcW w:w="3014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密保问题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您的出生地是？</w:t>
            </w:r>
          </w:p>
        </w:tc>
        <w:tc>
          <w:tcPr>
            <w:tcW w:w="6790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河南灵宝</w:t>
            </w:r>
          </w:p>
        </w:tc>
      </w:tr>
      <w:bookmarkEnd w:id="0"/>
      <w:bookmarkEnd w:id="1"/>
    </w:tbl>
    <w:p>
      <w:pPr>
        <w:spacing w:before="156" w:after="156"/>
        <w:jc w:val="center"/>
        <w:outlineLvl w:val="0"/>
        <w:rPr>
          <w:rFonts w:ascii="宋体" w:hAnsi="宋体"/>
          <w:b/>
          <w:sz w:val="48"/>
          <w:szCs w:val="48"/>
        </w:rPr>
      </w:pPr>
      <w:r>
        <w:rPr>
          <w:rFonts w:ascii="宋体" w:hAnsi="宋体"/>
          <w:b/>
          <w:sz w:val="48"/>
          <w:szCs w:val="48"/>
        </w:rPr>
        <w:t>英文申请表</w:t>
      </w:r>
    </w:p>
    <w:p>
      <w:pPr>
        <w:spacing w:before="156" w:after="156"/>
        <w:jc w:val="center"/>
        <w:outlineLvl w:val="0"/>
        <w:rPr>
          <w:b/>
          <w:sz w:val="30"/>
          <w:szCs w:val="30"/>
        </w:rPr>
      </w:pPr>
      <w:r>
        <w:rPr>
          <w:b/>
          <w:sz w:val="30"/>
          <w:szCs w:val="30"/>
        </w:rPr>
        <w:t>Application Form</w:t>
      </w:r>
    </w:p>
    <w:p>
      <w:pPr>
        <w:jc w:val="center"/>
        <w:rPr>
          <w:rFonts w:ascii="宋体" w:hAnsi="宋体"/>
          <w:b/>
          <w:color w:val="254061" w:themeColor="accent1" w:themeShade="80"/>
          <w:sz w:val="28"/>
          <w:szCs w:val="28"/>
        </w:rPr>
      </w:pPr>
      <w:r>
        <w:rPr>
          <w:rFonts w:ascii="宋体" w:hAnsi="宋体"/>
          <w:b/>
          <w:color w:val="254061" w:themeColor="accent1" w:themeShade="80"/>
          <w:sz w:val="28"/>
          <w:szCs w:val="28"/>
        </w:rPr>
        <w:t>（下面每一个空格必须用</w:t>
      </w:r>
      <w:r>
        <w:rPr>
          <w:rFonts w:ascii="微软雅黑" w:hAnsi="微软雅黑" w:eastAsia="微软雅黑"/>
          <w:b/>
          <w:color w:val="FF0000"/>
          <w:sz w:val="36"/>
          <w:szCs w:val="36"/>
        </w:rPr>
        <w:t>英文</w:t>
      </w:r>
      <w:r>
        <w:rPr>
          <w:rFonts w:ascii="宋体" w:hAnsi="宋体"/>
          <w:b/>
          <w:color w:val="254061" w:themeColor="accent1" w:themeShade="80"/>
          <w:sz w:val="28"/>
          <w:szCs w:val="28"/>
        </w:rPr>
        <w:t>填写，不允许空置）</w:t>
      </w:r>
    </w:p>
    <w:tbl>
      <w:tblPr>
        <w:tblStyle w:val="31"/>
        <w:tblW w:w="9781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708"/>
        <w:gridCol w:w="567"/>
        <w:gridCol w:w="236"/>
        <w:gridCol w:w="190"/>
        <w:gridCol w:w="1275"/>
        <w:gridCol w:w="142"/>
        <w:gridCol w:w="1606"/>
        <w:gridCol w:w="520"/>
        <w:gridCol w:w="284"/>
        <w:gridCol w:w="803"/>
        <w:gridCol w:w="17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First Name</w:t>
            </w:r>
          </w:p>
        </w:tc>
        <w:tc>
          <w:tcPr>
            <w:tcW w:w="1511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zhiwei</w:t>
            </w:r>
          </w:p>
        </w:tc>
        <w:tc>
          <w:tcPr>
            <w:tcW w:w="160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姓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Last Name</w:t>
            </w: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Liu</w:t>
            </w:r>
          </w:p>
        </w:tc>
        <w:tc>
          <w:tcPr>
            <w:tcW w:w="160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出生地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orn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ity</w:t>
            </w:r>
          </w:p>
        </w:tc>
        <w:tc>
          <w:tcPr>
            <w:tcW w:w="174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HeNan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家庭地址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My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Home</w:t>
            </w:r>
          </w:p>
        </w:tc>
        <w:tc>
          <w:tcPr>
            <w:tcW w:w="4724" w:type="dxa"/>
            <w:gridSpan w:val="7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Lagerstroemia Garden, Longtan Road, Longgang District, Shenzhen City, Guangdong Province</w:t>
            </w:r>
          </w:p>
        </w:tc>
        <w:tc>
          <w:tcPr>
            <w:tcW w:w="3355" w:type="dxa"/>
            <w:gridSpan w:val="4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请用“★”指定一个优先邮寄地址，PMI会给您邮寄资料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（填写一个即可）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公司地址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★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My Work</w:t>
            </w:r>
          </w:p>
        </w:tc>
        <w:tc>
          <w:tcPr>
            <w:tcW w:w="4724" w:type="dxa"/>
            <w:gridSpan w:val="7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221 Jixiang Road, Longgang District, Shenzhen City, Guangdong Province</w:t>
            </w:r>
          </w:p>
        </w:tc>
        <w:tc>
          <w:tcPr>
            <w:tcW w:w="3355" w:type="dxa"/>
            <w:gridSpan w:val="4"/>
            <w:vMerge w:val="continue"/>
            <w:vAlign w:val="center"/>
          </w:tcPr>
          <w:p>
            <w:pPr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公司名称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Company Name</w:t>
            </w:r>
          </w:p>
        </w:tc>
        <w:tc>
          <w:tcPr>
            <w:tcW w:w="8079" w:type="dxa"/>
            <w:gridSpan w:val="11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Funde Property</w:t>
            </w: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Casualty Insurance Co.，Ltd.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所属行业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Primary Industry</w:t>
            </w:r>
          </w:p>
        </w:tc>
        <w:tc>
          <w:tcPr>
            <w:tcW w:w="2976" w:type="dxa"/>
            <w:gridSpan w:val="5"/>
            <w:vAlign w:val="center"/>
          </w:tcPr>
          <w:p>
            <w:pP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b/>
                <w:color w:val="000000" w:themeColor="text1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IT/Software</w:t>
            </w:r>
            <w:r>
              <w:rPr>
                <w:rFonts w:hint="eastAsia"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74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担任职务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3355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Systematic Analysis Designer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702" w:type="dxa"/>
            <w:vMerge w:val="restart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联系方式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Contact Information</w:t>
            </w:r>
          </w:p>
          <w:p>
            <w:pP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（注明哪个优先，用“★”指定）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联系电话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Phone Numbers</w:t>
            </w:r>
          </w:p>
        </w:tc>
        <w:tc>
          <w:tcPr>
            <w:tcW w:w="426" w:type="dxa"/>
            <w:gridSpan w:val="2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17602107829</w:t>
            </w:r>
          </w:p>
        </w:tc>
        <w:tc>
          <w:tcPr>
            <w:tcW w:w="52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17757248391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702" w:type="dxa"/>
            <w:vMerge w:val="continue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电子邮箱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E-mail Addresses</w:t>
            </w:r>
          </w:p>
        </w:tc>
        <w:tc>
          <w:tcPr>
            <w:tcW w:w="426" w:type="dxa"/>
            <w:gridSpan w:val="2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544879146@qq.com</w:t>
            </w:r>
          </w:p>
        </w:tc>
        <w:tc>
          <w:tcPr>
            <w:tcW w:w="52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zhiwei.liu003@china-cri.com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毕业学校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School/University</w:t>
            </w:r>
          </w:p>
        </w:tc>
        <w:tc>
          <w:tcPr>
            <w:tcW w:w="3118" w:type="dxa"/>
            <w:gridSpan w:val="6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Jiangxi University of Science and Technology</w:t>
            </w: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毕业时间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Year degree awarded</w:t>
            </w:r>
          </w:p>
        </w:tc>
        <w:tc>
          <w:tcPr>
            <w:tcW w:w="3355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2016/06/30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学校地址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School/University address</w:t>
            </w:r>
          </w:p>
        </w:tc>
        <w:tc>
          <w:tcPr>
            <w:tcW w:w="8079" w:type="dxa"/>
            <w:gridSpan w:val="11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No.86,Hongqi Ave.,Ganzhou.Jiangxi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学历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Highest Degree Attained</w:t>
            </w:r>
          </w:p>
        </w:tc>
        <w:sdt>
          <w:sdtPr>
            <w:rPr>
              <w:rFonts w:ascii="宋体" w:hAnsi="宋体" w:cs="Helvetica"/>
              <w:b/>
              <w:bCs/>
              <w:color w:val="000000" w:themeColor="text1"/>
              <w:sz w:val="18"/>
              <w:szCs w:val="18"/>
              <w:shd w:val="clear" w:color="auto" w:fill="FFFFFF"/>
              <w14:textFill>
                <w14:solidFill>
                  <w14:schemeClr w14:val="tx1"/>
                </w14:solidFill>
              </w14:textFill>
            </w:rPr>
            <w:id w:val="1829554335"/>
            <w:placeholder>
              <w:docPart w:val="DefaultPlaceholder_-1854013438"/>
            </w:placeholder>
            <w:dropDownList>
              <w:listItem w:displayText="-请选择-" w:value="-请选择-"/>
              <w:listItem w:displayText="High School Diploma （高中）" w:value="High School Diploma （高中）"/>
              <w:listItem w:displayText="Associates Degree （专科）" w:value="Associates Degree （专科）"/>
              <w:listItem w:displayText="Bachelor Degree （本科）" w:value="Bachelor Degree （本科）"/>
              <w:listItem w:displayText="Masters Degree （硕士）" w:value="Masters Degree （硕士）"/>
              <w:listItem w:displayText="Doctorate （博士）" w:value="Doctorate （博士）"/>
            </w:dropDownList>
          </w:sdtPr>
          <w:sdtEndPr>
            <w:rPr>
              <w:rFonts w:ascii="宋体" w:hAnsi="宋体" w:cs="Helvetica"/>
              <w:b/>
              <w:bCs/>
              <w:color w:val="000000" w:themeColor="text1"/>
              <w:sz w:val="18"/>
              <w:szCs w:val="18"/>
              <w:shd w:val="clear" w:color="auto" w:fill="FFFFFF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3118" w:type="dxa"/>
                <w:gridSpan w:val="6"/>
                <w:vAlign w:val="center"/>
              </w:tcPr>
              <w:p>
                <w:pPr>
                  <w:jc w:val="center"/>
                  <w:rPr>
                    <w:rFonts w:ascii="宋体" w:hAnsi="宋体" w:cs="Helvetica"/>
                    <w:b/>
                    <w:bCs/>
                    <w:color w:val="000000" w:themeColor="text1"/>
                    <w:sz w:val="18"/>
                    <w:szCs w:val="18"/>
                    <w:shd w:val="clear" w:color="auto" w:fill="FFFFFF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宋体" w:hAnsi="宋体" w:eastAsia="宋体" w:cs="Helvetica"/>
                    <w:b/>
                    <w:bCs/>
                    <w:color w:val="000000" w:themeColor="text1"/>
                    <w:sz w:val="18"/>
                    <w:szCs w:val="18"/>
                    <w:shd w:val="clear" w:color="auto" w:fill="FFFFFF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w:t>Bachelor Degree （本科）</w:t>
                </w:r>
              </w:p>
            </w:tc>
          </w:sdtContent>
        </w:sdt>
        <w:tc>
          <w:tcPr>
            <w:tcW w:w="1606" w:type="dxa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专业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Field of Study</w:t>
            </w:r>
          </w:p>
        </w:tc>
        <w:tc>
          <w:tcPr>
            <w:tcW w:w="3355" w:type="dxa"/>
            <w:gridSpan w:val="4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Computer science and 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9781" w:type="dxa"/>
            <w:gridSpan w:val="12"/>
            <w:vAlign w:val="center"/>
          </w:tcPr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项目经验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b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Project Experience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781" w:type="dxa"/>
            <w:gridSpan w:val="12"/>
            <w:vAlign w:val="center"/>
          </w:tcPr>
          <w:p>
            <w:pPr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44"/>
                <w:szCs w:val="44"/>
              </w:rPr>
              <w:t>注意事项</w:t>
            </w: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（项目经验十分重要,填写前必须仔细阅读）</w:t>
            </w:r>
          </w:p>
          <w:p>
            <w:pPr>
              <w:pStyle w:val="40"/>
              <w:numPr>
                <w:ilvl w:val="0"/>
                <w:numId w:val="3"/>
              </w:numPr>
              <w:rPr>
                <w:rFonts w:ascii="宋体" w:hAnsi="宋体"/>
                <w:b/>
                <w:color w:val="002060"/>
              </w:rPr>
            </w:pPr>
            <w:r>
              <w:rPr>
                <w:rFonts w:ascii="宋体" w:hAnsi="宋体"/>
                <w:b/>
                <w:color w:val="002060"/>
              </w:rPr>
              <w:t>本科或以上学历的项目时间累计必须不少于3年（36个月），如果一个项目的时间等于或超过3年,可以只填写一个项目经验。(建议尽量写一个项目,以减轻审核风险。)</w:t>
            </w:r>
          </w:p>
          <w:p>
            <w:pPr>
              <w:pStyle w:val="40"/>
              <w:numPr>
                <w:ilvl w:val="0"/>
                <w:numId w:val="3"/>
              </w:numPr>
              <w:rPr>
                <w:rFonts w:ascii="宋体" w:hAnsi="宋体"/>
                <w:b/>
                <w:color w:val="002060"/>
              </w:rPr>
            </w:pPr>
            <w:r>
              <w:rPr>
                <w:rFonts w:ascii="宋体" w:hAnsi="宋体"/>
                <w:b/>
                <w:color w:val="002060"/>
              </w:rPr>
              <w:t>本科以下（包括有本科毕业证书但没有学位）项目时间累计必须不少于5年（60个月）如果一个项目的时间等于或超过5年，可以只填写一个项目经验。(建议尽量写一个项目,以减轻风险)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b/>
                <w:color w:val="002060"/>
              </w:rPr>
            </w:pPr>
            <w:r>
              <w:rPr>
                <w:rFonts w:ascii="宋体" w:hAnsi="宋体"/>
                <w:b/>
                <w:color w:val="002060"/>
              </w:rPr>
              <w:t>项目经验请填写毕业后近六年内的。如毕业后项目经验不满3年或者5年，可降低学历进行报考，降低学历报考不影响PMP考试，学历也不会反映在证书上面。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b/>
                <w:color w:val="002060"/>
              </w:rPr>
            </w:pPr>
            <w:r>
              <w:rPr>
                <w:rFonts w:ascii="宋体" w:hAnsi="宋体"/>
                <w:b/>
                <w:color w:val="002060"/>
              </w:rPr>
              <w:t>项目证明人可以为项目组的同事，领导或者客户方的人。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ascii="宋体" w:hAnsi="宋体"/>
                <w:b/>
                <w:color w:val="002060"/>
              </w:rPr>
            </w:pPr>
            <w:r>
              <w:rPr>
                <w:rFonts w:ascii="宋体" w:hAnsi="宋体"/>
                <w:b/>
                <w:color w:val="002060"/>
              </w:rPr>
              <w:t>两个项目的重叠月份不可以累计计算。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ascii="宋体" w:hAnsi="宋体"/>
                <w:b/>
                <w:color w:val="002060"/>
              </w:rPr>
            </w:pPr>
            <w:r>
              <w:rPr>
                <w:rFonts w:ascii="宋体" w:hAnsi="宋体"/>
                <w:b/>
                <w:color w:val="002060"/>
              </w:rPr>
              <w:t>职务尽量写项目有关联的职务，比如项目经理或者项目专员等。</w:t>
            </w:r>
          </w:p>
          <w:p>
            <w:pPr>
              <w:ind w:left="420"/>
              <w:jc w:val="center"/>
              <w:rPr>
                <w:rFonts w:ascii="宋体" w:hAnsi="宋体"/>
                <w:b/>
                <w:color w:val="FF0000"/>
              </w:rPr>
            </w:pPr>
          </w:p>
          <w:p>
            <w:pPr>
              <w:ind w:left="420"/>
              <w:jc w:val="center"/>
              <w:rPr>
                <w:rFonts w:hint="eastAsia" w:ascii="宋体" w:hAnsi="宋体"/>
                <w:b/>
                <w:color w:val="002060"/>
              </w:rPr>
            </w:pPr>
            <w:r>
              <w:rPr>
                <w:rFonts w:hint="eastAsia" w:ascii="宋体" w:hAnsi="宋体"/>
                <w:b/>
                <w:color w:val="FF0000"/>
              </w:rPr>
              <w:t>请按照要求完善项目经验表格内容↓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项目名称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Project Title</w:t>
            </w:r>
          </w:p>
        </w:tc>
        <w:tc>
          <w:tcPr>
            <w:tcW w:w="2410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所属行业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Primary Industry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项目起止时间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（年月）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Start Date-Through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职务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Project 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Parametric Platform for Rule Engine</w:t>
            </w:r>
          </w:p>
        </w:tc>
        <w:sdt>
          <w:sdtPr>
            <w:rPr>
              <w:rFonts w:ascii="宋体" w:hAnsi="宋体"/>
              <w:b/>
              <w:color w:val="000000" w:themeColor="text1"/>
              <w:sz w:val="18"/>
              <w:szCs w:val="18"/>
              <w14:textFill>
                <w14:solidFill>
                  <w14:schemeClr w14:val="tx1"/>
                </w14:solidFill>
              </w14:textFill>
            </w:rPr>
            <w:id w:val="-1922709033"/>
            <w:placeholder>
              <w:docPart w:val="DefaultPlaceholder_-1854013438"/>
            </w:placeholder>
            <w:dropDownList>
              <w:listItem w:displayText="-请选择-" w:value="-请选择-"/>
              <w:listItem w:displayText="Communications （通讯）" w:value="Communications （通讯）"/>
              <w:listItem w:displayText="Construction （施工）" w:value="Construction （施工）"/>
              <w:listItem w:displayText="Engineering （工程）" w:value="Engineering （工程）"/>
              <w:listItem w:displayText="Finance （金融）" w:value="Finance （金融）"/>
              <w:listItem w:displayText="IT/Software （IT/软件）" w:value="IT/Software （IT/软件）"/>
              <w:listItem w:displayText="Manufacturing （制造业）" w:value="Manufacturing （制造业）"/>
              <w:listItem w:displayText="Management （管理）" w:value="Management （管理）"/>
              <w:listItem w:displayText="Resources （资源）" w:value="Resources （资源）"/>
              <w:listItem w:displayText="Services （服务）" w:value="Services （服务）"/>
              <w:listItem w:displayText="Consulting （咨询）" w:value="Consulting （咨询）"/>
              <w:listItem w:displayText="Education （教育）" w:value="Education （教育）"/>
              <w:listItem w:displayText="Other （其他）" w:value="Other （其他）"/>
            </w:dropDownList>
          </w:sdtPr>
          <w:sdtEndPr>
            <w:rPr>
              <w:rFonts w:ascii="宋体" w:hAnsi="宋体"/>
              <w:b/>
              <w:color w:val="000000" w:themeColor="text1"/>
              <w:sz w:val="18"/>
              <w:szCs w:val="18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410" w:type="dxa"/>
                <w:gridSpan w:val="5"/>
                <w:vAlign w:val="center"/>
              </w:tcPr>
              <w:p>
                <w:pPr>
                  <w:jc w:val="center"/>
                  <w:rPr>
                    <w:rFonts w:ascii="宋体" w:hAnsi="宋体"/>
                    <w:b/>
                    <w:color w:val="000000" w:themeColor="text1"/>
                    <w:sz w:val="18"/>
                    <w:szCs w:val="18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宋体" w:hAnsi="宋体" w:eastAsia="宋体" w:cs="Times New Roman"/>
                    <w:b/>
                    <w:color w:val="000000" w:themeColor="text1"/>
                    <w:sz w:val="18"/>
                    <w:szCs w:val="18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w:t>IT/Software （IT/软件）</w:t>
                </w:r>
              </w:p>
            </w:tc>
          </w:sdtContent>
        </w:sdt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2016-06-2019-07</w:t>
            </w:r>
          </w:p>
        </w:tc>
        <w:sdt>
          <w:sdtPr>
            <w:rPr>
              <w:rFonts w:ascii="宋体" w:hAnsi="宋体"/>
              <w:b/>
              <w:color w:val="000000" w:themeColor="text1"/>
              <w:sz w:val="18"/>
              <w:szCs w:val="18"/>
              <w14:textFill>
                <w14:solidFill>
                  <w14:schemeClr w14:val="tx1"/>
                </w14:solidFill>
              </w14:textFill>
            </w:rPr>
            <w:id w:val="553283134"/>
            <w:placeholder>
              <w:docPart w:val="DefaultPlaceholder_-1854013438"/>
            </w:placeholder>
            <w:dropDownList>
              <w:listItem w:displayText="-请选择-" w:value="-请选择-"/>
              <w:listItem w:displayText="Project Contributor （项目贡献者）" w:value="Project Contributor （项目贡献者）"/>
              <w:listItem w:displayText="Supervisor （监督者）" w:value="Supervisor （监督者）"/>
              <w:listItem w:displayText="Manager （经理）" w:value="Manager （经理）"/>
              <w:listItem w:displayText="Project Leader （项目负责人）" w:value="Project Leader （项目负责人）"/>
              <w:listItem w:displayText="Project Manager （项目经理）" w:value="Project Manager （项目经理）"/>
              <w:listItem w:displayText="Educator （教育家）" w:value="Educator （教育家）"/>
              <w:listItem w:displayText="Consultant （顾问）" w:value="Consultant （顾问）"/>
              <w:listItem w:displayText="Administrator （管理员）" w:value="Administrator （管理员）"/>
              <w:listItem w:displayText="Other （其他）" w:value="Other （其他）"/>
            </w:dropDownList>
          </w:sdtPr>
          <w:sdtEndPr>
            <w:rPr>
              <w:rFonts w:ascii="宋体" w:hAnsi="宋体"/>
              <w:b/>
              <w:color w:val="000000" w:themeColor="text1"/>
              <w:sz w:val="18"/>
              <w:szCs w:val="18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51" w:type="dxa"/>
                <w:gridSpan w:val="2"/>
                <w:vAlign w:val="center"/>
              </w:tcPr>
              <w:p>
                <w:pPr>
                  <w:jc w:val="center"/>
                  <w:rPr>
                    <w:rFonts w:ascii="宋体" w:hAnsi="宋体"/>
                    <w:b/>
                    <w:color w:val="000000" w:themeColor="text1"/>
                    <w:sz w:val="18"/>
                    <w:szCs w:val="18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宋体" w:hAnsi="宋体" w:eastAsia="宋体" w:cs="Times New Roman"/>
                    <w:b/>
                    <w:color w:val="000000" w:themeColor="text1"/>
                    <w:sz w:val="18"/>
                    <w:szCs w:val="18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w:t>Project Contributor （项目贡献者）</w:t>
                </w:r>
              </w:p>
            </w:tc>
          </w:sdtContent>
        </w:sdt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820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项目公司名称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Organization Name</w:t>
            </w:r>
          </w:p>
        </w:tc>
        <w:tc>
          <w:tcPr>
            <w:tcW w:w="4961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项目公司地址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Organization Address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4820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Shenzhen </w:t>
            </w: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Meyacom</w:t>
            </w: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Technology Co., Ltd.</w:t>
            </w:r>
          </w:p>
        </w:tc>
        <w:tc>
          <w:tcPr>
            <w:tcW w:w="4961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bookmarkStart w:id="2" w:name="_GoBack"/>
            <w:bookmarkEnd w:id="2"/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of 5 E Blocks of Yuehai Street Software Industry Base in Nanshan District of Shenzhen 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公司人事证明人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Organization's Human Resource</w:t>
            </w:r>
          </w:p>
        </w:tc>
        <w:tc>
          <w:tcPr>
            <w:tcW w:w="4820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电子邮箱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Organization's E-mail Addresses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联系电话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Organization's </w:t>
            </w:r>
          </w:p>
          <w:p>
            <w:pPr>
              <w:jc w:val="center"/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Phone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Yu Han</w:t>
            </w:r>
          </w:p>
        </w:tc>
        <w:tc>
          <w:tcPr>
            <w:tcW w:w="4820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hanyu@meyacom.com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13164713106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项目证明人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Contact Name</w:t>
            </w:r>
          </w:p>
        </w:tc>
        <w:tc>
          <w:tcPr>
            <w:tcW w:w="2410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关系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Contact Relationship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电子邮箱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Contact E-mail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联系电话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Phone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Xingxing Chen</w:t>
            </w:r>
          </w:p>
        </w:tc>
        <w:sdt>
          <w:sdtPr>
            <w:rPr>
              <w:rFonts w:ascii="宋体" w:hAnsi="宋体"/>
              <w:b/>
              <w:sz w:val="18"/>
              <w:szCs w:val="18"/>
            </w:rPr>
            <w:id w:val="-1616517481"/>
            <w:placeholder>
              <w:docPart w:val="DefaultPlaceholder_-1854013438"/>
            </w:placeholder>
            <w:dropDownList>
              <w:listItem w:displayText="-请选择-" w:value="-请选择-"/>
              <w:listItem w:displayText="Project Sponsor （项目资助）" w:value="Project Sponsor （项目资助）"/>
              <w:listItem w:displayText="Client （客户）" w:value="Client （客户）"/>
              <w:listItem w:displayText="Manager/Director （经理/总监）" w:value="Manager/Director （经理/总监）"/>
              <w:listItem w:displayText="Primary Stakeholder （主要利益相关者）" w:value="Primary Stakeholder （主要利益相关者）"/>
            </w:dropDownList>
          </w:sdtPr>
          <w:sdtEndPr>
            <w:rPr>
              <w:rFonts w:ascii="宋体" w:hAnsi="宋体"/>
              <w:b/>
              <w:sz w:val="18"/>
              <w:szCs w:val="18"/>
            </w:rPr>
          </w:sdtEndPr>
          <w:sdtContent>
            <w:tc>
              <w:tcPr>
                <w:tcW w:w="2410" w:type="dxa"/>
                <w:gridSpan w:val="5"/>
                <w:vAlign w:val="center"/>
              </w:tcPr>
              <w:p>
                <w:pPr>
                  <w:jc w:val="center"/>
                  <w:rPr>
                    <w:rFonts w:ascii="宋体" w:hAnsi="宋体"/>
                    <w:b/>
                    <w:sz w:val="18"/>
                    <w:szCs w:val="18"/>
                  </w:rPr>
                </w:pPr>
                <w:r>
                  <w:rPr>
                    <w:rFonts w:ascii="宋体" w:hAnsi="宋体" w:eastAsia="宋体" w:cs="Times New Roman"/>
                    <w:b/>
                    <w:sz w:val="18"/>
                    <w:szCs w:val="18"/>
                    <w:lang w:val="en-US" w:eastAsia="zh-CN" w:bidi="ar-SA"/>
                  </w:rPr>
                  <w:t>Primary Stakeholder （主要利益相关者）</w:t>
                </w:r>
              </w:p>
            </w:tc>
          </w:sdtContent>
        </w:sdt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chenxingxing@meyacom.com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17605881866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6" w:hRule="atLeas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项目描述</w:t>
            </w:r>
            <w:r>
              <w:rPr>
                <w:rFonts w:hint="eastAsia" w:ascii="宋体" w:hAnsi="宋体"/>
                <w:b/>
                <w:color w:val="FF0000"/>
                <w:sz w:val="18"/>
                <w:szCs w:val="18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Project Experience</w:t>
            </w:r>
          </w:p>
        </w:tc>
        <w:tc>
          <w:tcPr>
            <w:tcW w:w="4820" w:type="dxa"/>
            <w:gridSpan w:val="8"/>
            <w:vAlign w:val="center"/>
          </w:tcPr>
          <w:p>
            <w:pPr>
              <w:jc w:val="left"/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The goal of the project is to provide solutions for insurance rules system.</w:t>
            </w:r>
          </w:p>
          <w:p>
            <w:pPr>
              <w:jc w:val="left"/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IN: Identify stakeholders of the project and analyze the different needs of stakeholders.</w:t>
            </w:r>
          </w:p>
          <w:p>
            <w:pPr>
              <w:jc w:val="left"/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PL:Determine the team members,establish a incentive mechanism,identify and evaluate risks.Prepare the project plan.</w:t>
            </w:r>
          </w:p>
          <w:p>
            <w:pPr>
              <w:jc w:val="left"/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EX:Ensure project delivered on time .Manage changes, measure performance.</w:t>
            </w:r>
          </w:p>
          <w:p>
            <w:pPr>
              <w:jc w:val="left"/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MC:Monitor project quality according to national and industry standards.</w:t>
            </w:r>
          </w:p>
          <w:p>
            <w:pPr>
              <w:jc w:val="left"/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CL:Sum up the project experience ,sorting of the project completion data.</w:t>
            </w:r>
          </w:p>
          <w:p>
            <w:pPr>
              <w:jc w:val="left"/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</w:rPr>
              <w:t>The project has been highly recognized by the customers.</w:t>
            </w:r>
          </w:p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pStyle w:val="25"/>
              <w:shd w:val="clear" w:color="000000" w:fill="FFFFFF"/>
              <w:spacing w:line="293" w:lineRule="atLeast"/>
              <w:jc w:val="left"/>
              <w:rPr>
                <w:color w:val="000000"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>PMI要求考生提交的项目经验描述一定是项目管理类经验（不是运营管理类经验）.要求在项目的整个生命周期负责该项目的各方面，领导和指挥这一阶段的项目。并且项目职责中需要清楚描述项目管理流程（五大过程组：启动，规划，执行，监控，收尾）所做的具体工作，如整合、范围、进度、成本、质量、人力资源、沟通、风险、采购、干系人等十大知识领域中某些方面的具体管理工作。</w:t>
            </w:r>
          </w:p>
          <w:p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详细可分三步骤：</w:t>
            </w:r>
          </w:p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spacing w:line="293" w:lineRule="atLeast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一、项目背景介绍与启动说明</w:t>
            </w:r>
            <w:r>
              <w:rPr>
                <w:rFonts w:ascii="微软雅黑" w:hAnsi="微软雅黑" w:eastAsia="微软雅黑"/>
                <w:b/>
                <w:color w:val="1F497D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（启动）</w:t>
            </w:r>
          </w:p>
          <w:p>
            <w:pPr>
              <w:pStyle w:val="25"/>
              <w:shd w:val="clear" w:color="000000" w:fill="FFFFFF"/>
              <w:spacing w:line="293" w:lineRule="atLeast"/>
              <w:jc w:val="left"/>
              <w:rPr>
                <w:rFonts w:ascii="微软雅黑" w:hAnsi="微软雅黑" w:eastAsia="微软雅黑"/>
                <w:b/>
                <w:color w:val="000000"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>二、你在项目管理中的主要工作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（</w:t>
            </w:r>
            <w:r>
              <w:rPr>
                <w:rFonts w:ascii="微软雅黑" w:hAnsi="微软雅黑" w:eastAsia="微软雅黑"/>
                <w:b/>
                <w:color w:val="1F497D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规划、执行、监控）</w:t>
            </w:r>
          </w:p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spacing w:line="293" w:lineRule="atLeast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三、项目成果与经验教训总结</w:t>
            </w:r>
            <w:r>
              <w:rPr>
                <w:rFonts w:ascii="微软雅黑" w:hAnsi="微软雅黑" w:eastAsia="微软雅黑"/>
                <w:b/>
                <w:color w:val="1F497D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（收尾）</w:t>
            </w:r>
          </w:p>
          <w:p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以上总计字数必须控制在300到550个字符（</w:t>
            </w:r>
            <w:r>
              <w:rPr>
                <w:rFonts w:ascii="宋体" w:hAnsi="宋体"/>
                <w:b/>
                <w:color w:val="FF0000"/>
                <w:sz w:val="18"/>
                <w:szCs w:val="18"/>
              </w:rPr>
              <w:t>一个字母算一个字符</w:t>
            </w:r>
            <w:r>
              <w:rPr>
                <w:rFonts w:ascii="宋体" w:hAnsi="宋体"/>
                <w:b/>
                <w:sz w:val="18"/>
                <w:szCs w:val="18"/>
              </w:rPr>
              <w:t>）。因此写5-6句话左右即可。字符过少或者过多都无法提交给PMI。</w:t>
            </w:r>
          </w:p>
          <w:p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写完后请用word的字符统计算下总计字符是否符合要求。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PMP证书名字</w:t>
            </w: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Name on certificate</w:t>
            </w:r>
          </w:p>
        </w:tc>
        <w:tc>
          <w:tcPr>
            <w:tcW w:w="4820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color w:val="A6A6A6" w:themeColor="background1" w:themeShade="A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6A6A6" w:themeColor="background1" w:themeShade="A6"/>
                <w:sz w:val="18"/>
                <w:szCs w:val="18"/>
                <w:lang w:val="en-US" w:eastAsia="zh-CN"/>
              </w:rPr>
              <w:t>Zhi Wei Liu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</w:rPr>
              <w:t>证书上显示的名字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</w:rPr>
              <w:t>一般默认名前姓后。</w:t>
            </w:r>
          </w:p>
          <w:p>
            <w:pPr>
              <w:pStyle w:val="25"/>
              <w:shd w:val="clear" w:color="000000" w:fill="FFFFFF"/>
              <w:spacing w:line="293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如张三，可为：San Zhang  </w:t>
            </w:r>
          </w:p>
        </w:tc>
      </w:tr>
    </w:tbl>
    <w:p>
      <w:pPr>
        <w:rPr>
          <w:rFonts w:ascii="微软雅黑" w:hAnsi="宋体"/>
          <w:color w:val="000000"/>
          <w:sz w:val="18"/>
          <w:szCs w:val="18"/>
        </w:rPr>
      </w:pPr>
    </w:p>
    <w:p>
      <w:pPr>
        <w:rPr>
          <w:rFonts w:ascii="微软雅黑" w:hAnsi="宋体"/>
          <w:color w:val="000000"/>
          <w:sz w:val="18"/>
          <w:szCs w:val="18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color w:val="FF0000"/>
          <w:sz w:val="18"/>
          <w:szCs w:val="18"/>
        </w:rPr>
        <w:t>填写项目描述，必须用英文概述!</w:t>
      </w:r>
    </w:p>
    <w:p>
      <w:pPr>
        <w:pStyle w:val="25"/>
        <w:shd w:val="clear" w:color="000000" w:fill="FFFFFF"/>
        <w:spacing w:line="293" w:lineRule="atLeast"/>
        <w:jc w:val="left"/>
        <w:rPr>
          <w:color w:val="000000"/>
          <w:sz w:val="17"/>
          <w:szCs w:val="17"/>
        </w:rPr>
      </w:pPr>
      <w:r>
        <w:rPr>
          <w:b/>
          <w:sz w:val="18"/>
          <w:szCs w:val="18"/>
        </w:rPr>
        <w:t>PMI要求考生提交的项目经验描述一定是项目管理类经验（不是运营管理类经验）.要求在项目的整个生命周期负责该项目的各方面，领导和指挥这一阶段的项目。并且项目职责中需要清楚描述项目管理流程（五大过程组：启动，规划，执行，监控，收尾）所做的具体工作，如整合、范围、进度、成本、质量、人力资源、沟通、风险、采购、干系人等十大知识领域中某些方面的具体管理工作。</w:t>
      </w:r>
    </w:p>
    <w:p>
      <w:pPr>
        <w:jc w:val="left"/>
        <w:rPr>
          <w:rFonts w:ascii="宋体" w:hAnsi="宋体"/>
          <w:b/>
          <w:sz w:val="18"/>
          <w:szCs w:val="18"/>
        </w:rPr>
      </w:pPr>
    </w:p>
    <w:p>
      <w:pPr>
        <w:jc w:val="left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/>
          <w:b/>
          <w:color w:val="FF0000"/>
          <w:sz w:val="18"/>
          <w:szCs w:val="18"/>
        </w:rPr>
        <w:t>项目描述要求及示例：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 xml:space="preserve">工作经验填写字数限制在300~550英文字符，一个项目经验写不下的，可以将项目5个过程组拆开进行填写，因此，项目经验描述不要写的过于简单或者过于繁冗 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i/>
          <w:sz w:val="18"/>
          <w:szCs w:val="18"/>
        </w:rPr>
        <w:t xml:space="preserve">Project descriptions should consist of the following: </w:t>
      </w:r>
    </w:p>
    <w:p>
      <w:pPr>
        <w:numPr>
          <w:ilvl w:val="0"/>
          <w:numId w:val="4"/>
        </w:num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•</w:t>
      </w:r>
      <w:r>
        <w:rPr>
          <w:rFonts w:ascii="宋体" w:hAnsi="宋体"/>
          <w:b/>
          <w:i/>
          <w:sz w:val="18"/>
          <w:szCs w:val="18"/>
        </w:rPr>
        <w:t xml:space="preserve">A brief, one-sentence project objective </w:t>
      </w:r>
    </w:p>
    <w:p>
      <w:pPr>
        <w:numPr>
          <w:ilvl w:val="0"/>
          <w:numId w:val="4"/>
        </w:num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•</w:t>
      </w:r>
      <w:r>
        <w:rPr>
          <w:rFonts w:ascii="宋体" w:hAnsi="宋体"/>
          <w:b/>
          <w:i/>
          <w:sz w:val="18"/>
          <w:szCs w:val="18"/>
        </w:rPr>
        <w:t xml:space="preserve">Project deliverables summarized by process areas (Initiating, Planning, Executing, Monitoring and Controlling, and Closing – abbreviations are acceptable – IN, PL, EX, MC, and CL) 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•</w:t>
      </w:r>
      <w:r>
        <w:rPr>
          <w:rFonts w:ascii="宋体" w:hAnsi="宋体"/>
          <w:b/>
          <w:i/>
          <w:sz w:val="18"/>
          <w:szCs w:val="18"/>
        </w:rPr>
        <w:t xml:space="preserve">A brief, one-sentence project outcome </w:t>
      </w:r>
      <w:r>
        <w:rPr>
          <w:rFonts w:ascii="宋体" w:hAnsi="宋体"/>
          <w:b/>
          <w:sz w:val="18"/>
          <w:szCs w:val="18"/>
        </w:rPr>
        <w:t>参考模板 (描述中的专业用词可参考 PMP Exam Content Outline ) Job title/project objective IN: PL: EX: MC: CL: A brief of project outcome</w:t>
      </w:r>
    </w:p>
    <w:p>
      <w:pPr>
        <w:pStyle w:val="40"/>
        <w:ind w:left="360" w:firstLine="0"/>
        <w:rPr>
          <w:rFonts w:ascii="宋体" w:hAnsi="宋体"/>
        </w:rPr>
      </w:pPr>
    </w:p>
    <w:p>
      <w:pPr>
        <w:jc w:val="left"/>
        <w:rPr>
          <w:rFonts w:ascii="宋体" w:hAnsi="宋体"/>
          <w:b/>
          <w:color w:val="FF0000"/>
          <w:sz w:val="18"/>
          <w:szCs w:val="18"/>
          <w:highlight w:val="yellow"/>
        </w:rPr>
      </w:pPr>
      <w:r>
        <w:rPr>
          <w:rFonts w:ascii="宋体" w:hAnsi="宋体"/>
          <w:b/>
          <w:color w:val="FF0000"/>
          <w:sz w:val="18"/>
          <w:szCs w:val="18"/>
          <w:highlight w:val="yellow"/>
        </w:rPr>
        <w:t>项目描述结构建议：</w:t>
      </w:r>
    </w:p>
    <w:p>
      <w:pPr>
        <w:jc w:val="left"/>
        <w:rPr>
          <w:rFonts w:ascii="宋体" w:hAnsi="宋体"/>
          <w:b/>
          <w:sz w:val="18"/>
          <w:szCs w:val="18"/>
          <w:highlight w:val="yellow"/>
        </w:rPr>
      </w:pPr>
      <w:r>
        <w:rPr>
          <w:rFonts w:ascii="宋体" w:hAnsi="宋体"/>
          <w:b/>
          <w:sz w:val="18"/>
          <w:szCs w:val="18"/>
          <w:highlight w:val="yellow"/>
        </w:rPr>
        <w:t>1、一句话描述该项目的目标或目的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  <w:highlight w:val="yellow"/>
        </w:rPr>
        <w:t>2、按照PMP五大过程组进行项目交付物描述，每个过程的内容要求如下：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  <w:highlight w:val="yellow"/>
        </w:rPr>
        <w:t>1）Initiating the Project:</w:t>
      </w:r>
      <w:r>
        <w:rPr>
          <w:rFonts w:ascii="宋体" w:hAnsi="宋体"/>
          <w:b/>
          <w:sz w:val="18"/>
          <w:szCs w:val="18"/>
        </w:rPr>
        <w:t xml:space="preserve"> Defining the project scope and obtaining approval from stakeholders.   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  <w:highlight w:val="yellow"/>
        </w:rPr>
        <w:t>2）Planning the Project:</w:t>
      </w:r>
      <w:r>
        <w:rPr>
          <w:rFonts w:ascii="宋体" w:hAnsi="宋体"/>
          <w:b/>
          <w:sz w:val="18"/>
          <w:szCs w:val="18"/>
        </w:rPr>
        <w:t xml:space="preserve"> Preparing the project plan and developing the work breakdown structure (WBS).   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  <w:highlight w:val="yellow"/>
        </w:rPr>
        <w:t>3）Executing the Project:</w:t>
      </w:r>
      <w:r>
        <w:rPr>
          <w:rFonts w:ascii="宋体" w:hAnsi="宋体"/>
          <w:b/>
          <w:sz w:val="18"/>
          <w:szCs w:val="18"/>
        </w:rPr>
        <w:t xml:space="preserve"> Performing the work necessary to achieve the stated objectives of the project.   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  <w:highlight w:val="yellow"/>
        </w:rPr>
        <w:t>4）Controlling and Monitoring the Project:</w:t>
      </w:r>
      <w:r>
        <w:rPr>
          <w:rFonts w:ascii="宋体" w:hAnsi="宋体"/>
          <w:b/>
          <w:sz w:val="18"/>
          <w:szCs w:val="18"/>
        </w:rPr>
        <w:t xml:space="preserve"> Monitoring project progress, managing change and risk, and communicating project status. 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  <w:highlight w:val="yellow"/>
        </w:rPr>
        <w:t>5）Closing the Project:</w:t>
      </w:r>
      <w:r>
        <w:rPr>
          <w:rFonts w:ascii="宋体" w:hAnsi="宋体"/>
          <w:b/>
          <w:sz w:val="18"/>
          <w:szCs w:val="18"/>
        </w:rPr>
        <w:t xml:space="preserve"> Finalizing all project activities, archiving documents, obtaining acceptance for deliverables, and communicating project closure.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  <w:highlight w:val="yellow"/>
        </w:rPr>
        <w:t>3、用一句话描述该项目的结果</w:t>
      </w:r>
    </w:p>
    <w:p>
      <w:pPr>
        <w:jc w:val="left"/>
        <w:rPr>
          <w:rFonts w:ascii="宋体" w:hAnsi="宋体"/>
          <w:b/>
          <w:sz w:val="18"/>
          <w:szCs w:val="18"/>
        </w:rPr>
      </w:pPr>
    </w:p>
    <w:p>
      <w:pPr>
        <w:jc w:val="left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/>
          <w:b/>
          <w:color w:val="FF0000"/>
          <w:sz w:val="18"/>
          <w:szCs w:val="18"/>
        </w:rPr>
        <w:t>项目描述示例：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 xml:space="preserve">        </w:t>
      </w:r>
    </w:p>
    <w:p>
      <w:pPr>
        <w:ind w:firstLine="723" w:firstLineChars="400"/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 xml:space="preserve">IN: Define project scope; identify risks, constraints; obtained proj charter approval </w:t>
      </w:r>
    </w:p>
    <w:p>
      <w:pPr>
        <w:numPr>
          <w:ilvl w:val="0"/>
          <w:numId w:val="5"/>
        </w:num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 xml:space="preserve">PL: Create WBS, develop schedule,budget,change&amp;risk management plans; Develop new factory layout; Present to key stakeholders </w:t>
      </w:r>
    </w:p>
    <w:p>
      <w:pPr>
        <w:numPr>
          <w:ilvl w:val="0"/>
          <w:numId w:val="5"/>
        </w:num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 xml:space="preserve">EX: Manage physical move, install &amp; verify per plan,Manage communication </w:t>
      </w:r>
    </w:p>
    <w:p>
      <w:pPr>
        <w:numPr>
          <w:ilvl w:val="0"/>
          <w:numId w:val="5"/>
        </w:num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 xml:space="preserve">MC: Monitor IT sys and operations. Manage changes to scope, schedule, cost; Update risk register; Implement corrective actions. 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 xml:space="preserve">        CL: Final acceptance from customer; Review lessons learned; Archive project docs</w:t>
      </w:r>
    </w:p>
    <w:p>
      <w:pPr>
        <w:jc w:val="left"/>
        <w:rPr>
          <w:rFonts w:ascii="宋体" w:hAnsi="宋体"/>
          <w:b/>
          <w:sz w:val="18"/>
          <w:szCs w:val="18"/>
        </w:rPr>
      </w:pP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以上总计字数必须控制在300到550个字符（</w:t>
      </w:r>
      <w:r>
        <w:rPr>
          <w:rFonts w:ascii="宋体" w:hAnsi="宋体"/>
          <w:b/>
          <w:color w:val="FF0000"/>
          <w:sz w:val="18"/>
          <w:szCs w:val="18"/>
        </w:rPr>
        <w:t>一个字母算一个字符</w:t>
      </w:r>
      <w:r>
        <w:rPr>
          <w:rFonts w:ascii="宋体" w:hAnsi="宋体"/>
          <w:b/>
          <w:sz w:val="18"/>
          <w:szCs w:val="18"/>
        </w:rPr>
        <w:t>）。因此写5-6句话左右即可。字符过少或者过多都无法提交给PMI。</w:t>
      </w: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写完后请用word的字符统计算下总计字符是否符合要求。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napToGrid w:val="0"/>
      <w:jc w:val="left"/>
      <w:rPr>
        <w:u w:val="single"/>
      </w:rPr>
    </w:pPr>
    <w:r>
      <w:rPr>
        <w:rFonts w:eastAsia="Times New Roman"/>
      </w:rPr>
      <w:t xml:space="preserve">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-26035</wp:posOffset>
          </wp:positionV>
          <wp:extent cx="1238250" cy="398145"/>
          <wp:effectExtent l="0" t="0" r="0" b="0"/>
          <wp:wrapNone/>
          <wp:docPr id="20" name="图片 6" descr="C:\Users\Administra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6" descr="C:\Users\Administrator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398145"/>
                  </a:xfrm>
                  <a:prstGeom prst="rect">
                    <a:avLst/>
                  </a:prstGeom>
                  <a:noFill/>
                  <a:ln w="0" cap="flat"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4136390</wp:posOffset>
          </wp:positionH>
          <wp:positionV relativeFrom="margin">
            <wp:posOffset>-457835</wp:posOffset>
          </wp:positionV>
          <wp:extent cx="1143000" cy="447675"/>
          <wp:effectExtent l="0" t="0" r="0" b="0"/>
          <wp:wrapSquare wrapText="bothSides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447675"/>
                  </a:xfrm>
                  <a:prstGeom prst="rect">
                    <a:avLst/>
                  </a:prstGeom>
                  <a:noFill/>
                  <a:ln cap="fla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 "/>
      <w:lvlJc w:val="left"/>
      <w:pPr>
        <w:tabs>
          <w:tab w:val="left" w:pos="720"/>
        </w:tabs>
        <w:ind w:left="72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1" w:tentative="0">
      <w:start w:val="1"/>
      <w:numFmt w:val="bullet"/>
      <w:lvlText w:val=" "/>
      <w:lvlJc w:val="left"/>
      <w:pPr>
        <w:tabs>
          <w:tab w:val="left" w:pos="1440"/>
        </w:tabs>
        <w:ind w:left="144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2" w:tentative="0">
      <w:start w:val="1"/>
      <w:numFmt w:val="bullet"/>
      <w:lvlText w:val=" "/>
      <w:lvlJc w:val="left"/>
      <w:pPr>
        <w:tabs>
          <w:tab w:val="left" w:pos="2160"/>
        </w:tabs>
        <w:ind w:left="216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3" w:tentative="0">
      <w:start w:val="1"/>
      <w:numFmt w:val="bullet"/>
      <w:lvlText w:val=" "/>
      <w:lvlJc w:val="left"/>
      <w:pPr>
        <w:tabs>
          <w:tab w:val="left" w:pos="2880"/>
        </w:tabs>
        <w:ind w:left="288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4" w:tentative="0">
      <w:start w:val="1"/>
      <w:numFmt w:val="bullet"/>
      <w:lvlText w:val=" "/>
      <w:lvlJc w:val="left"/>
      <w:pPr>
        <w:tabs>
          <w:tab w:val="left" w:pos="3600"/>
        </w:tabs>
        <w:ind w:left="360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5" w:tentative="0">
      <w:start w:val="1"/>
      <w:numFmt w:val="bullet"/>
      <w:lvlText w:val=" "/>
      <w:lvlJc w:val="left"/>
      <w:pPr>
        <w:tabs>
          <w:tab w:val="left" w:pos="4320"/>
        </w:tabs>
        <w:ind w:left="432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6" w:tentative="0">
      <w:start w:val="1"/>
      <w:numFmt w:val="bullet"/>
      <w:lvlText w:val=" "/>
      <w:lvlJc w:val="left"/>
      <w:pPr>
        <w:tabs>
          <w:tab w:val="left" w:pos="5040"/>
        </w:tabs>
        <w:ind w:left="504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7" w:tentative="0">
      <w:start w:val="1"/>
      <w:numFmt w:val="bullet"/>
      <w:lvlText w:val=" "/>
      <w:lvlJc w:val="left"/>
      <w:pPr>
        <w:tabs>
          <w:tab w:val="left" w:pos="5760"/>
        </w:tabs>
        <w:ind w:left="576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8" w:tentative="0">
      <w:start w:val="1"/>
      <w:numFmt w:val="bullet"/>
      <w:lvlText w:val=" "/>
      <w:lvlJc w:val="left"/>
      <w:pPr>
        <w:tabs>
          <w:tab w:val="left" w:pos="6480"/>
        </w:tabs>
        <w:ind w:left="648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 "/>
      <w:lvlJc w:val="left"/>
      <w:pPr>
        <w:tabs>
          <w:tab w:val="left" w:pos="720"/>
        </w:tabs>
        <w:ind w:left="72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1" w:tentative="0">
      <w:start w:val="1"/>
      <w:numFmt w:val="bullet"/>
      <w:lvlText w:val=" "/>
      <w:lvlJc w:val="left"/>
      <w:pPr>
        <w:tabs>
          <w:tab w:val="left" w:pos="1440"/>
        </w:tabs>
        <w:ind w:left="144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2" w:tentative="0">
      <w:start w:val="1"/>
      <w:numFmt w:val="bullet"/>
      <w:lvlText w:val=" "/>
      <w:lvlJc w:val="left"/>
      <w:pPr>
        <w:tabs>
          <w:tab w:val="left" w:pos="2160"/>
        </w:tabs>
        <w:ind w:left="216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3" w:tentative="0">
      <w:start w:val="1"/>
      <w:numFmt w:val="bullet"/>
      <w:lvlText w:val=" "/>
      <w:lvlJc w:val="left"/>
      <w:pPr>
        <w:tabs>
          <w:tab w:val="left" w:pos="2880"/>
        </w:tabs>
        <w:ind w:left="288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4" w:tentative="0">
      <w:start w:val="1"/>
      <w:numFmt w:val="bullet"/>
      <w:lvlText w:val=" "/>
      <w:lvlJc w:val="left"/>
      <w:pPr>
        <w:tabs>
          <w:tab w:val="left" w:pos="3600"/>
        </w:tabs>
        <w:ind w:left="360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5" w:tentative="0">
      <w:start w:val="1"/>
      <w:numFmt w:val="bullet"/>
      <w:lvlText w:val=" "/>
      <w:lvlJc w:val="left"/>
      <w:pPr>
        <w:tabs>
          <w:tab w:val="left" w:pos="4320"/>
        </w:tabs>
        <w:ind w:left="432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6" w:tentative="0">
      <w:start w:val="1"/>
      <w:numFmt w:val="bullet"/>
      <w:lvlText w:val=" "/>
      <w:lvlJc w:val="left"/>
      <w:pPr>
        <w:tabs>
          <w:tab w:val="left" w:pos="5040"/>
        </w:tabs>
        <w:ind w:left="504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7" w:tentative="0">
      <w:start w:val="1"/>
      <w:numFmt w:val="bullet"/>
      <w:lvlText w:val=" "/>
      <w:lvlJc w:val="left"/>
      <w:pPr>
        <w:tabs>
          <w:tab w:val="left" w:pos="5760"/>
        </w:tabs>
        <w:ind w:left="576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  <w:lvl w:ilvl="8" w:tentative="0">
      <w:start w:val="1"/>
      <w:numFmt w:val="bullet"/>
      <w:lvlText w:val=" "/>
      <w:lvlJc w:val="left"/>
      <w:pPr>
        <w:tabs>
          <w:tab w:val="left" w:pos="6480"/>
        </w:tabs>
        <w:ind w:left="6480" w:hanging="360"/>
        <w:jc w:val="both"/>
      </w:pPr>
      <w:rPr>
        <w:rFonts w:ascii="Calibri" w:hAnsi="Calibri" w:eastAsia="Calibri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420" w:hanging="420"/>
        <w:jc w:val="both"/>
      </w:pPr>
      <w:rPr>
        <w:rFonts w:ascii="宋体" w:hAnsi="宋体" w:eastAsia="宋体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0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0">
      <w:start w:val="1"/>
      <w:numFmt w:val="decimal"/>
      <w:lvlText w:val="%4."/>
      <w:lvlJc w:val="left"/>
      <w:pPr>
        <w:ind w:left="1680" w:hanging="420"/>
        <w:jc w:val="both"/>
      </w:pPr>
    </w:lvl>
    <w:lvl w:ilvl="4" w:tentative="0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0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0">
      <w:start w:val="1"/>
      <w:numFmt w:val="decimal"/>
      <w:lvlText w:val="%7."/>
      <w:lvlJc w:val="left"/>
      <w:pPr>
        <w:ind w:left="2940" w:hanging="420"/>
        <w:jc w:val="both"/>
      </w:pPr>
    </w:lvl>
    <w:lvl w:ilvl="7" w:tentative="0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>
    <w:nsid w:val="00000005"/>
    <w:multiLevelType w:val="multilevel"/>
    <w:tmpl w:val="00000005"/>
    <w:lvl w:ilvl="0" w:tentative="0">
      <w:start w:val="2"/>
      <w:numFmt w:val="decimal"/>
      <w:lvlText w:val="%1、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entative="0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0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0">
      <w:start w:val="1"/>
      <w:numFmt w:val="decimal"/>
      <w:lvlText w:val="%4."/>
      <w:lvlJc w:val="left"/>
      <w:pPr>
        <w:ind w:left="1680" w:hanging="420"/>
        <w:jc w:val="both"/>
      </w:pPr>
    </w:lvl>
    <w:lvl w:ilvl="4" w:tentative="0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0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0">
      <w:start w:val="1"/>
      <w:numFmt w:val="decimal"/>
      <w:lvlText w:val="%7."/>
      <w:lvlJc w:val="left"/>
      <w:pPr>
        <w:ind w:left="2940" w:hanging="420"/>
        <w:jc w:val="both"/>
      </w:pPr>
    </w:lvl>
    <w:lvl w:ilvl="7" w:tentative="0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4">
    <w:nsid w:val="3FB00A3A"/>
    <w:multiLevelType w:val="multilevel"/>
    <w:tmpl w:val="3FB00A3A"/>
    <w:lvl w:ilvl="0" w:tentative="0">
      <w:start w:val="1"/>
      <w:numFmt w:val="decimal"/>
      <w:lvlText w:val="%1、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entative="0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0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0">
      <w:start w:val="1"/>
      <w:numFmt w:val="decimal"/>
      <w:lvlText w:val="%4."/>
      <w:lvlJc w:val="left"/>
      <w:pPr>
        <w:ind w:left="1680" w:hanging="420"/>
        <w:jc w:val="both"/>
      </w:pPr>
    </w:lvl>
    <w:lvl w:ilvl="4" w:tentative="0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0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0">
      <w:start w:val="1"/>
      <w:numFmt w:val="decimal"/>
      <w:lvlText w:val="%7."/>
      <w:lvlJc w:val="left"/>
      <w:pPr>
        <w:ind w:left="2940" w:hanging="420"/>
        <w:jc w:val="both"/>
      </w:pPr>
    </w:lvl>
    <w:lvl w:ilvl="7" w:tentative="0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0">
      <w:start w:val="1"/>
      <w:numFmt w:val="lowerRoman"/>
      <w:lvlText w:val="%9."/>
      <w:lvlJc w:val="right"/>
      <w:pPr>
        <w:ind w:left="3780" w:hanging="420"/>
        <w:jc w:val="both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A8"/>
    <w:rsid w:val="000230D5"/>
    <w:rsid w:val="00026B88"/>
    <w:rsid w:val="00031D2F"/>
    <w:rsid w:val="000353C3"/>
    <w:rsid w:val="0004500E"/>
    <w:rsid w:val="00057A64"/>
    <w:rsid w:val="00064C9C"/>
    <w:rsid w:val="00081781"/>
    <w:rsid w:val="000969AA"/>
    <w:rsid w:val="000A6C40"/>
    <w:rsid w:val="000A70D1"/>
    <w:rsid w:val="000A78D2"/>
    <w:rsid w:val="000A7977"/>
    <w:rsid w:val="000B1165"/>
    <w:rsid w:val="000C3FC1"/>
    <w:rsid w:val="000E524D"/>
    <w:rsid w:val="001028B8"/>
    <w:rsid w:val="00113F53"/>
    <w:rsid w:val="00116120"/>
    <w:rsid w:val="00192E26"/>
    <w:rsid w:val="001B652C"/>
    <w:rsid w:val="001D4C08"/>
    <w:rsid w:val="002047B5"/>
    <w:rsid w:val="00206420"/>
    <w:rsid w:val="002236D1"/>
    <w:rsid w:val="00226B18"/>
    <w:rsid w:val="00231407"/>
    <w:rsid w:val="00237885"/>
    <w:rsid w:val="0024233B"/>
    <w:rsid w:val="00247250"/>
    <w:rsid w:val="00250805"/>
    <w:rsid w:val="00270432"/>
    <w:rsid w:val="00276D0C"/>
    <w:rsid w:val="00293CBF"/>
    <w:rsid w:val="002A3AE6"/>
    <w:rsid w:val="002A6CFC"/>
    <w:rsid w:val="002B5200"/>
    <w:rsid w:val="002B557F"/>
    <w:rsid w:val="00326509"/>
    <w:rsid w:val="00333496"/>
    <w:rsid w:val="00342B6E"/>
    <w:rsid w:val="003506F4"/>
    <w:rsid w:val="003613AB"/>
    <w:rsid w:val="00376708"/>
    <w:rsid w:val="00384581"/>
    <w:rsid w:val="00386040"/>
    <w:rsid w:val="003900A3"/>
    <w:rsid w:val="003967F5"/>
    <w:rsid w:val="003B09D7"/>
    <w:rsid w:val="003C2EA1"/>
    <w:rsid w:val="003E7704"/>
    <w:rsid w:val="004001ED"/>
    <w:rsid w:val="0040172D"/>
    <w:rsid w:val="00402F1C"/>
    <w:rsid w:val="00403598"/>
    <w:rsid w:val="004326F3"/>
    <w:rsid w:val="00443DEB"/>
    <w:rsid w:val="00461363"/>
    <w:rsid w:val="0046156A"/>
    <w:rsid w:val="00465699"/>
    <w:rsid w:val="00475FCA"/>
    <w:rsid w:val="00490836"/>
    <w:rsid w:val="004B48AF"/>
    <w:rsid w:val="004C411E"/>
    <w:rsid w:val="004D303D"/>
    <w:rsid w:val="004D4A48"/>
    <w:rsid w:val="004F4BA0"/>
    <w:rsid w:val="0050567C"/>
    <w:rsid w:val="005124EA"/>
    <w:rsid w:val="00553726"/>
    <w:rsid w:val="005579E7"/>
    <w:rsid w:val="005611FB"/>
    <w:rsid w:val="00565A09"/>
    <w:rsid w:val="00571C4C"/>
    <w:rsid w:val="00571E61"/>
    <w:rsid w:val="005750BC"/>
    <w:rsid w:val="00591292"/>
    <w:rsid w:val="00593C51"/>
    <w:rsid w:val="005A3ECD"/>
    <w:rsid w:val="005A534D"/>
    <w:rsid w:val="005B455A"/>
    <w:rsid w:val="005B54E3"/>
    <w:rsid w:val="005C53D9"/>
    <w:rsid w:val="005D4591"/>
    <w:rsid w:val="005D71CC"/>
    <w:rsid w:val="005E6890"/>
    <w:rsid w:val="005F04D9"/>
    <w:rsid w:val="00600F13"/>
    <w:rsid w:val="0060116B"/>
    <w:rsid w:val="006156AC"/>
    <w:rsid w:val="00623676"/>
    <w:rsid w:val="006357B8"/>
    <w:rsid w:val="006539B8"/>
    <w:rsid w:val="0066382F"/>
    <w:rsid w:val="006710E0"/>
    <w:rsid w:val="006834B5"/>
    <w:rsid w:val="006864A8"/>
    <w:rsid w:val="006A3BD8"/>
    <w:rsid w:val="006A7D71"/>
    <w:rsid w:val="006C72CC"/>
    <w:rsid w:val="006F6242"/>
    <w:rsid w:val="00701016"/>
    <w:rsid w:val="00712B91"/>
    <w:rsid w:val="00724200"/>
    <w:rsid w:val="00726764"/>
    <w:rsid w:val="0076746D"/>
    <w:rsid w:val="0077791D"/>
    <w:rsid w:val="00791BF1"/>
    <w:rsid w:val="00795FEB"/>
    <w:rsid w:val="007D0BF7"/>
    <w:rsid w:val="007F0C6F"/>
    <w:rsid w:val="007F775D"/>
    <w:rsid w:val="00803357"/>
    <w:rsid w:val="00815CD5"/>
    <w:rsid w:val="008200BD"/>
    <w:rsid w:val="008314FE"/>
    <w:rsid w:val="00837208"/>
    <w:rsid w:val="008525CF"/>
    <w:rsid w:val="00861B10"/>
    <w:rsid w:val="0086652B"/>
    <w:rsid w:val="00867249"/>
    <w:rsid w:val="00872E6A"/>
    <w:rsid w:val="008824CC"/>
    <w:rsid w:val="008878B2"/>
    <w:rsid w:val="008B15F2"/>
    <w:rsid w:val="008C1C24"/>
    <w:rsid w:val="008C59D6"/>
    <w:rsid w:val="008E1DB7"/>
    <w:rsid w:val="008E42B4"/>
    <w:rsid w:val="00910513"/>
    <w:rsid w:val="00916638"/>
    <w:rsid w:val="0092187A"/>
    <w:rsid w:val="009225D8"/>
    <w:rsid w:val="00935026"/>
    <w:rsid w:val="00941AD1"/>
    <w:rsid w:val="00960CF5"/>
    <w:rsid w:val="009758D4"/>
    <w:rsid w:val="00977C35"/>
    <w:rsid w:val="0098005A"/>
    <w:rsid w:val="009865DA"/>
    <w:rsid w:val="009975E9"/>
    <w:rsid w:val="009B0E8E"/>
    <w:rsid w:val="009D2D1A"/>
    <w:rsid w:val="009E12CC"/>
    <w:rsid w:val="009E1D14"/>
    <w:rsid w:val="009E6DA1"/>
    <w:rsid w:val="009E6EE8"/>
    <w:rsid w:val="00A10919"/>
    <w:rsid w:val="00A252B1"/>
    <w:rsid w:val="00A50046"/>
    <w:rsid w:val="00A52496"/>
    <w:rsid w:val="00A55015"/>
    <w:rsid w:val="00A64A6B"/>
    <w:rsid w:val="00A70F72"/>
    <w:rsid w:val="00A71971"/>
    <w:rsid w:val="00A722B4"/>
    <w:rsid w:val="00A840BE"/>
    <w:rsid w:val="00A938BB"/>
    <w:rsid w:val="00A97745"/>
    <w:rsid w:val="00AB4233"/>
    <w:rsid w:val="00AD47FB"/>
    <w:rsid w:val="00AF0189"/>
    <w:rsid w:val="00AF3914"/>
    <w:rsid w:val="00AF55BB"/>
    <w:rsid w:val="00B05F3F"/>
    <w:rsid w:val="00B10110"/>
    <w:rsid w:val="00B15633"/>
    <w:rsid w:val="00B2025A"/>
    <w:rsid w:val="00B41A35"/>
    <w:rsid w:val="00B41CA0"/>
    <w:rsid w:val="00B611CD"/>
    <w:rsid w:val="00B63155"/>
    <w:rsid w:val="00B63B72"/>
    <w:rsid w:val="00B6723F"/>
    <w:rsid w:val="00B74097"/>
    <w:rsid w:val="00B84191"/>
    <w:rsid w:val="00B92160"/>
    <w:rsid w:val="00B966F0"/>
    <w:rsid w:val="00BA051A"/>
    <w:rsid w:val="00BB3765"/>
    <w:rsid w:val="00BC056A"/>
    <w:rsid w:val="00BC127C"/>
    <w:rsid w:val="00BD39F9"/>
    <w:rsid w:val="00BD447A"/>
    <w:rsid w:val="00BD7243"/>
    <w:rsid w:val="00BE2617"/>
    <w:rsid w:val="00C05D61"/>
    <w:rsid w:val="00C13B8A"/>
    <w:rsid w:val="00C14DF9"/>
    <w:rsid w:val="00C273C6"/>
    <w:rsid w:val="00C30197"/>
    <w:rsid w:val="00C35755"/>
    <w:rsid w:val="00C36CD4"/>
    <w:rsid w:val="00C41FD9"/>
    <w:rsid w:val="00C60466"/>
    <w:rsid w:val="00C90D81"/>
    <w:rsid w:val="00C90E1A"/>
    <w:rsid w:val="00CA2FD1"/>
    <w:rsid w:val="00CA64C1"/>
    <w:rsid w:val="00CA7309"/>
    <w:rsid w:val="00CB013E"/>
    <w:rsid w:val="00CC7B68"/>
    <w:rsid w:val="00CE461C"/>
    <w:rsid w:val="00CF6503"/>
    <w:rsid w:val="00D2133B"/>
    <w:rsid w:val="00D361A3"/>
    <w:rsid w:val="00D363FB"/>
    <w:rsid w:val="00D70E93"/>
    <w:rsid w:val="00D901F7"/>
    <w:rsid w:val="00D92498"/>
    <w:rsid w:val="00DA47A1"/>
    <w:rsid w:val="00DC7F47"/>
    <w:rsid w:val="00DD1755"/>
    <w:rsid w:val="00DE3C53"/>
    <w:rsid w:val="00DE7029"/>
    <w:rsid w:val="00E21792"/>
    <w:rsid w:val="00E2515A"/>
    <w:rsid w:val="00E717EA"/>
    <w:rsid w:val="00E74EE3"/>
    <w:rsid w:val="00E95819"/>
    <w:rsid w:val="00EB22CF"/>
    <w:rsid w:val="00EC1F84"/>
    <w:rsid w:val="00ED4AC0"/>
    <w:rsid w:val="00EF5F67"/>
    <w:rsid w:val="00F13886"/>
    <w:rsid w:val="00F15A7E"/>
    <w:rsid w:val="00F2163A"/>
    <w:rsid w:val="00F271DC"/>
    <w:rsid w:val="00F371A7"/>
    <w:rsid w:val="00F66E63"/>
    <w:rsid w:val="00F75323"/>
    <w:rsid w:val="00F76EE8"/>
    <w:rsid w:val="00F80BE0"/>
    <w:rsid w:val="00F90D5E"/>
    <w:rsid w:val="00FA125A"/>
    <w:rsid w:val="00FA42BD"/>
    <w:rsid w:val="00FA67B8"/>
    <w:rsid w:val="00FC1441"/>
    <w:rsid w:val="00FD208A"/>
    <w:rsid w:val="00FD648E"/>
    <w:rsid w:val="00FE6510"/>
    <w:rsid w:val="00FF0EB6"/>
    <w:rsid w:val="00FF1611"/>
    <w:rsid w:val="00FF5E83"/>
    <w:rsid w:val="15EC310F"/>
    <w:rsid w:val="1C9173F6"/>
    <w:rsid w:val="34A57413"/>
    <w:rsid w:val="625A6B5C"/>
    <w:rsid w:val="7D4458A1"/>
    <w:rsid w:val="7E87587B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Times New Roman" w:hAnsi="Times New Roman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2">
    <w:name w:val="Document Map"/>
    <w:basedOn w:val="1"/>
    <w:link w:val="44"/>
    <w:qFormat/>
    <w:uiPriority w:val="0"/>
    <w:rPr>
      <w:rFonts w:ascii="宋体" w:hAnsi="宋体"/>
      <w:sz w:val="18"/>
      <w:szCs w:val="18"/>
    </w:rPr>
  </w:style>
  <w:style w:type="paragraph" w:styleId="13">
    <w:name w:val="toc 5"/>
    <w:next w:val="1"/>
    <w:unhideWhenUsed/>
    <w:qFormat/>
    <w:uiPriority w:val="32"/>
    <w:pPr>
      <w:ind w:left="17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4">
    <w:name w:val="toc 3"/>
    <w:next w:val="1"/>
    <w:unhideWhenUsed/>
    <w:qFormat/>
    <w:uiPriority w:val="30"/>
    <w:pPr>
      <w:ind w:left="8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5">
    <w:name w:val="toc 8"/>
    <w:next w:val="1"/>
    <w:unhideWhenUsed/>
    <w:qFormat/>
    <w:uiPriority w:val="35"/>
    <w:pPr>
      <w:ind w:left="29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6">
    <w:name w:val="Balloon Text"/>
    <w:basedOn w:val="1"/>
    <w:link w:val="46"/>
    <w:qFormat/>
    <w:uiPriority w:val="0"/>
    <w:rPr>
      <w:sz w:val="18"/>
      <w:szCs w:val="18"/>
    </w:rPr>
  </w:style>
  <w:style w:type="paragraph" w:styleId="17">
    <w:name w:val="footer"/>
    <w:basedOn w:val="1"/>
    <w:link w:val="45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8">
    <w:name w:val="header"/>
    <w:basedOn w:val="1"/>
    <w:link w:val="43"/>
    <w:qFormat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next w:val="1"/>
    <w:unhideWhenUsed/>
    <w:qFormat/>
    <w:uiPriority w:val="28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0">
    <w:name w:val="toc 4"/>
    <w:next w:val="1"/>
    <w:unhideWhenUsed/>
    <w:qFormat/>
    <w:uiPriority w:val="31"/>
    <w:pPr>
      <w:ind w:left="12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1">
    <w:name w:val="Subtitle"/>
    <w:qFormat/>
    <w:uiPriority w:val="16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2">
    <w:name w:val="toc 6"/>
    <w:next w:val="1"/>
    <w:unhideWhenUsed/>
    <w:qFormat/>
    <w:uiPriority w:val="33"/>
    <w:pPr>
      <w:ind w:left="21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3">
    <w:name w:val="toc 2"/>
    <w:next w:val="1"/>
    <w:unhideWhenUsed/>
    <w:qFormat/>
    <w:uiPriority w:val="29"/>
    <w:pPr>
      <w:ind w:left="4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4">
    <w:name w:val="toc 9"/>
    <w:next w:val="1"/>
    <w:unhideWhenUsed/>
    <w:qFormat/>
    <w:uiPriority w:val="36"/>
    <w:pPr>
      <w:ind w:left="34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5">
    <w:name w:val="HTML Preformatted"/>
    <w:basedOn w:val="1"/>
    <w:link w:val="47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styleId="26">
    <w:name w:val="Title"/>
    <w:qFormat/>
    <w:uiPriority w:val="6"/>
    <w:pPr>
      <w:jc w:val="center"/>
    </w:pPr>
    <w:rPr>
      <w:rFonts w:ascii="Times New Roman" w:hAnsi="Times New Roman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30">
    <w:name w:val="Hyperlink"/>
    <w:basedOn w:val="27"/>
    <w:qFormat/>
    <w:uiPriority w:val="0"/>
    <w:rPr>
      <w:color w:val="0000FF"/>
      <w:w w:val="100"/>
      <w:sz w:val="20"/>
      <w:szCs w:val="20"/>
      <w:u w:val="single"/>
      <w:shd w:val="clear" w:color="auto" w:fill="auto"/>
    </w:rPr>
  </w:style>
  <w:style w:type="paragraph" w:styleId="32">
    <w:name w:val="No Spacing"/>
    <w:qFormat/>
    <w:uiPriority w:val="5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ind w:left="864" w:right="864"/>
      <w:jc w:val="center"/>
    </w:pPr>
    <w:rPr>
      <w:rFonts w:ascii="Times New Roman" w:hAnsi="Times New Roman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ind w:left="950" w:right="950"/>
      <w:jc w:val="center"/>
    </w:pPr>
    <w:rPr>
      <w:rFonts w:ascii="Times New Roman" w:hAnsi="Times New Roman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firstLine="420"/>
    </w:pPr>
  </w:style>
  <w:style w:type="paragraph" w:customStyle="1" w:styleId="41">
    <w:name w:val="TOC Heading"/>
    <w:unhideWhenUsed/>
    <w:qFormat/>
    <w:uiPriority w:val="27"/>
    <w:rPr>
      <w:rFonts w:ascii="Times New Roman" w:hAnsi="Times New Roman" w:eastAsia="宋体" w:cs="Times New Roman"/>
      <w:color w:val="2E74B5"/>
      <w:sz w:val="32"/>
      <w:szCs w:val="32"/>
      <w:lang w:val="en-US" w:eastAsia="zh-CN" w:bidi="ar-SA"/>
    </w:rPr>
  </w:style>
  <w:style w:type="paragraph" w:customStyle="1" w:styleId="42">
    <w:name w:val="列出段落1"/>
    <w:basedOn w:val="1"/>
    <w:qFormat/>
    <w:uiPriority w:val="0"/>
    <w:pPr>
      <w:ind w:firstLine="420"/>
    </w:pPr>
  </w:style>
  <w:style w:type="character" w:customStyle="1" w:styleId="43">
    <w:name w:val="页眉 字符"/>
    <w:basedOn w:val="27"/>
    <w:link w:val="18"/>
    <w:qFormat/>
    <w:uiPriority w:val="0"/>
    <w:rPr>
      <w:w w:val="100"/>
      <w:sz w:val="18"/>
      <w:szCs w:val="18"/>
      <w:shd w:val="clear" w:color="auto" w:fill="auto"/>
    </w:rPr>
  </w:style>
  <w:style w:type="character" w:customStyle="1" w:styleId="44">
    <w:name w:val="文档结构图 字符"/>
    <w:basedOn w:val="27"/>
    <w:link w:val="12"/>
    <w:qFormat/>
    <w:uiPriority w:val="0"/>
    <w:rPr>
      <w:rFonts w:ascii="宋体" w:hAnsi="宋体" w:eastAsia="宋体"/>
      <w:w w:val="100"/>
      <w:sz w:val="18"/>
      <w:szCs w:val="18"/>
      <w:shd w:val="clear" w:color="auto" w:fill="auto"/>
    </w:rPr>
  </w:style>
  <w:style w:type="character" w:customStyle="1" w:styleId="45">
    <w:name w:val="页脚 字符"/>
    <w:basedOn w:val="27"/>
    <w:link w:val="17"/>
    <w:qFormat/>
    <w:uiPriority w:val="0"/>
    <w:rPr>
      <w:w w:val="100"/>
      <w:sz w:val="18"/>
      <w:szCs w:val="18"/>
      <w:shd w:val="clear" w:color="auto" w:fill="auto"/>
    </w:rPr>
  </w:style>
  <w:style w:type="character" w:customStyle="1" w:styleId="46">
    <w:name w:val="批注框文本 字符"/>
    <w:basedOn w:val="27"/>
    <w:link w:val="16"/>
    <w:qFormat/>
    <w:uiPriority w:val="0"/>
    <w:rPr>
      <w:w w:val="100"/>
      <w:sz w:val="18"/>
      <w:szCs w:val="18"/>
      <w:shd w:val="clear" w:color="auto" w:fill="auto"/>
    </w:rPr>
  </w:style>
  <w:style w:type="character" w:customStyle="1" w:styleId="47">
    <w:name w:val="HTML 预设格式 字符"/>
    <w:basedOn w:val="27"/>
    <w:link w:val="25"/>
    <w:qFormat/>
    <w:uiPriority w:val="0"/>
    <w:rPr>
      <w:rFonts w:ascii="宋体" w:hAnsi="宋体" w:eastAsia="宋体"/>
      <w:w w:val="100"/>
      <w:sz w:val="24"/>
      <w:szCs w:val="24"/>
      <w:shd w:val="clear" w:color="auto" w:fill="auto"/>
    </w:rPr>
  </w:style>
  <w:style w:type="character" w:customStyle="1" w:styleId="48">
    <w:name w:val="apple-converted-space"/>
    <w:basedOn w:val="27"/>
    <w:qFormat/>
    <w:uiPriority w:val="0"/>
  </w:style>
  <w:style w:type="character" w:customStyle="1" w:styleId="49">
    <w:name w:val="Unresolved Mention"/>
    <w:basedOn w:val="27"/>
    <w:semiHidden/>
    <w:unhideWhenUsed/>
    <w:qFormat/>
    <w:uiPriority w:val="99"/>
    <w:rPr>
      <w:color w:val="605E5C"/>
      <w:shd w:val="clear" w:color="auto" w:fill="E1DFDD"/>
    </w:rPr>
  </w:style>
  <w:style w:type="character" w:styleId="50">
    <w:name w:val="Placeholder Text"/>
    <w:basedOn w:val="2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3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B5BDB8-EE81-4A8D-8884-260C98F06A39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-185401344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D5212-E3E1-4DE5-A59C-449E94E8EF38}"/>
      </w:docPartPr>
      <w:docPartBody>
        <w:p>
          <w:r>
            <w:rPr>
              <w:rStyle w:val="4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36"/>
    <w:rsid w:val="00015376"/>
    <w:rsid w:val="000C6B5C"/>
    <w:rsid w:val="001B5E14"/>
    <w:rsid w:val="001D5CF5"/>
    <w:rsid w:val="00206BCB"/>
    <w:rsid w:val="00230D6C"/>
    <w:rsid w:val="002A4765"/>
    <w:rsid w:val="00420D73"/>
    <w:rsid w:val="008D475C"/>
    <w:rsid w:val="00C509BA"/>
    <w:rsid w:val="00D17554"/>
    <w:rsid w:val="00F4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国家外国专家局</Company>
  <Pages>5</Pages>
  <Words>619</Words>
  <Characters>3529</Characters>
  <Lines>29</Lines>
  <Paragraphs>8</Paragraphs>
  <TotalTime>14</TotalTime>
  <ScaleCrop>false</ScaleCrop>
  <LinksUpToDate>false</LinksUpToDate>
  <CharactersWithSpaces>4140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2018-09-25T08:53:00Z</dcterms:created>
  <dc:creator>training-center</dc:creator>
  <cp:lastModifiedBy>叫我大刘</cp:lastModifiedBy>
  <dcterms:modified xsi:type="dcterms:W3CDTF">2019-08-11T16:12:45Z</dcterms:modified>
  <dc:title>PMP认证考试中文申请表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